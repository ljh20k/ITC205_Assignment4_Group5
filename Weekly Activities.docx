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8B659" w14:textId="14486741" w:rsidR="004305D2" w:rsidRPr="007D7FDA" w:rsidRDefault="002A0FF3" w:rsidP="007D7FDA">
      <w:pPr>
        <w:pStyle w:val="Heading1"/>
        <w:rPr>
          <w:b/>
          <w:sz w:val="36"/>
          <w:lang w:val="en-US"/>
        </w:rPr>
      </w:pPr>
      <w:r>
        <w:rPr>
          <w:b/>
          <w:sz w:val="36"/>
          <w:lang w:val="en-US"/>
        </w:rPr>
        <w:t>Weekly A</w:t>
      </w:r>
      <w:r w:rsidR="004305D2" w:rsidRPr="007D7FDA">
        <w:rPr>
          <w:b/>
          <w:sz w:val="36"/>
          <w:lang w:val="en-US"/>
        </w:rPr>
        <w:t>ctivities:</w:t>
      </w:r>
    </w:p>
    <w:p w14:paraId="7C56C336" w14:textId="77777777" w:rsidR="007D7FDA" w:rsidRPr="00F93C3A" w:rsidRDefault="007D7FDA" w:rsidP="004305D2">
      <w:pPr>
        <w:rPr>
          <w:rFonts w:ascii="Helvetica Neue" w:hAnsi="Helvetica Neue" w:cs="Helvetica Neue"/>
          <w:b/>
          <w:bCs/>
          <w:iCs/>
          <w:sz w:val="28"/>
          <w:szCs w:val="28"/>
          <w:lang w:val="en-US"/>
        </w:rPr>
      </w:pPr>
    </w:p>
    <w:p w14:paraId="2F082962" w14:textId="5ECE7773" w:rsidR="004305D2" w:rsidRPr="00F93C3A" w:rsidRDefault="007D7FDA" w:rsidP="007D7FDA">
      <w:pPr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  <w:t>Week 11 (3 Oct - 9 Oct</w:t>
      </w:r>
      <w:r w:rsidR="004305D2" w:rsidRPr="00F93C3A"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  <w:t>)</w:t>
      </w:r>
    </w:p>
    <w:p w14:paraId="67285F28" w14:textId="77777777" w:rsidR="004305D2" w:rsidRPr="00F93C3A" w:rsidRDefault="004305D2" w:rsidP="007D7FDA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* Tasks were divided in the first week of second assignment.</w:t>
      </w:r>
    </w:p>
    <w:p w14:paraId="12D75C9C" w14:textId="77777777" w:rsidR="004305D2" w:rsidRPr="00F93C3A" w:rsidRDefault="004305D2" w:rsidP="004305D2">
      <w:pPr>
        <w:ind w:firstLine="360"/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JU HUN LEE:</w:t>
      </w:r>
    </w:p>
    <w:p w14:paraId="6B088B03" w14:textId="491E45CE" w:rsidR="004305D2" w:rsidRPr="00F93C3A" w:rsidRDefault="007D7FDA" w:rsidP="004305D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>
        <w:rPr>
          <w:rFonts w:ascii="Helvetica Neue" w:hAnsi="Helvetica Neue" w:cs="Helvetica Neue"/>
          <w:bCs/>
          <w:iCs/>
          <w:sz w:val="28"/>
          <w:szCs w:val="28"/>
          <w:lang w:val="en-US"/>
        </w:rPr>
        <w:t>Find Bugs</w:t>
      </w:r>
    </w:p>
    <w:p w14:paraId="41C9D0B9" w14:textId="0C6DEEC9" w:rsidR="004305D2" w:rsidRDefault="007D7FDA" w:rsidP="004305D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>
        <w:rPr>
          <w:rFonts w:ascii="Helvetica Neue" w:hAnsi="Helvetica Neue" w:cs="Helvetica Neue"/>
          <w:bCs/>
          <w:iCs/>
          <w:sz w:val="28"/>
          <w:szCs w:val="28"/>
          <w:lang w:val="en-US"/>
        </w:rPr>
        <w:t>Record Bugs</w:t>
      </w:r>
    </w:p>
    <w:p w14:paraId="706E41AD" w14:textId="190180CE" w:rsidR="007D7FDA" w:rsidRDefault="007D7FDA" w:rsidP="004305D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>
        <w:rPr>
          <w:rFonts w:ascii="Helvetica Neue" w:hAnsi="Helvetica Neue" w:cs="Helvetica Neue"/>
          <w:bCs/>
          <w:iCs/>
          <w:sz w:val="28"/>
          <w:szCs w:val="28"/>
          <w:lang w:val="en-US"/>
        </w:rPr>
        <w:t>Add it to ‘Debugging Document’</w:t>
      </w:r>
    </w:p>
    <w:p w14:paraId="69B71EBF" w14:textId="767A405B" w:rsidR="007D7FDA" w:rsidRPr="00F93C3A" w:rsidRDefault="007D7FDA" w:rsidP="004305D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>
        <w:rPr>
          <w:rFonts w:ascii="Helvetica Neue" w:hAnsi="Helvetica Neue" w:cs="Helvetica Neue"/>
          <w:bCs/>
          <w:iCs/>
          <w:sz w:val="28"/>
          <w:szCs w:val="28"/>
          <w:lang w:val="en-US"/>
        </w:rPr>
        <w:t>Set up repository on GitHub</w:t>
      </w:r>
    </w:p>
    <w:p w14:paraId="66B0E3D8" w14:textId="77777777" w:rsidR="004305D2" w:rsidRPr="00F93C3A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2B21C4AA" w14:textId="77777777" w:rsidR="004305D2" w:rsidRPr="00F93C3A" w:rsidRDefault="004305D2" w:rsidP="004305D2">
      <w:pPr>
        <w:ind w:firstLine="360"/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KAMAL RAJ KANDEL</w:t>
      </w:r>
    </w:p>
    <w:p w14:paraId="04F3F282" w14:textId="77777777" w:rsidR="007D7FDA" w:rsidRPr="007D7FDA" w:rsidRDefault="007D7FDA" w:rsidP="007D7FDA">
      <w:pPr>
        <w:pStyle w:val="ListParagraph"/>
        <w:numPr>
          <w:ilvl w:val="0"/>
          <w:numId w:val="17"/>
        </w:num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7D7FDA">
        <w:rPr>
          <w:rFonts w:ascii="Helvetica Neue" w:hAnsi="Helvetica Neue" w:cs="Helvetica Neue"/>
          <w:bCs/>
          <w:iCs/>
          <w:sz w:val="28"/>
          <w:szCs w:val="28"/>
          <w:lang w:val="en-US"/>
        </w:rPr>
        <w:t>Find Bugs</w:t>
      </w:r>
    </w:p>
    <w:p w14:paraId="4938738B" w14:textId="31DD24FA" w:rsidR="007D7FDA" w:rsidRDefault="007D7FDA" w:rsidP="00B17424">
      <w:pPr>
        <w:pStyle w:val="ListParagraph"/>
        <w:numPr>
          <w:ilvl w:val="0"/>
          <w:numId w:val="17"/>
        </w:num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7D7FDA">
        <w:rPr>
          <w:rFonts w:ascii="Helvetica Neue" w:hAnsi="Helvetica Neue" w:cs="Helvetica Neue"/>
          <w:bCs/>
          <w:iCs/>
          <w:sz w:val="28"/>
          <w:szCs w:val="28"/>
          <w:lang w:val="en-US"/>
        </w:rPr>
        <w:t>Record Bugs</w:t>
      </w:r>
    </w:p>
    <w:p w14:paraId="7A719BF6" w14:textId="307D2C3C" w:rsidR="006068EC" w:rsidRPr="007D7FDA" w:rsidRDefault="006068EC" w:rsidP="007D7FDA">
      <w:pPr>
        <w:pStyle w:val="ListParagraph"/>
        <w:numPr>
          <w:ilvl w:val="0"/>
          <w:numId w:val="17"/>
        </w:num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>
        <w:rPr>
          <w:rFonts w:ascii="Helvetica Neue" w:hAnsi="Helvetica Neue" w:cs="Helvetica Neue"/>
          <w:bCs/>
          <w:iCs/>
          <w:sz w:val="28"/>
          <w:szCs w:val="28"/>
          <w:lang w:val="en-US"/>
        </w:rPr>
        <w:t>User Test Case</w:t>
      </w:r>
      <w:bookmarkStart w:id="0" w:name="_GoBack"/>
      <w:bookmarkEnd w:id="0"/>
    </w:p>
    <w:p w14:paraId="43FF79BE" w14:textId="77777777" w:rsidR="004305D2" w:rsidRPr="00F93C3A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3AEE45FD" w14:textId="77777777" w:rsidR="004305D2" w:rsidRPr="00F93C3A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0C7FA7ED" w14:textId="121395BC" w:rsidR="007D7FDA" w:rsidRPr="00F93C3A" w:rsidRDefault="007D7FDA" w:rsidP="007D7FDA">
      <w:pPr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  <w:t>Week 12</w:t>
      </w:r>
      <w:r w:rsidR="004305D2" w:rsidRPr="00F93C3A"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  <w:t>(</w:t>
      </w:r>
      <w:r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  <w:t xml:space="preserve">10 Oct </w:t>
      </w:r>
      <w:r w:rsidR="004305D2" w:rsidRPr="00F93C3A"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  <w:t>-</w:t>
      </w:r>
      <w:r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  <w:t xml:space="preserve"> 16 Oct</w:t>
      </w:r>
      <w:r w:rsidR="004305D2" w:rsidRPr="00F93C3A"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  <w:t>)</w:t>
      </w:r>
    </w:p>
    <w:p w14:paraId="1831DCE7" w14:textId="0A9294FB" w:rsidR="004305D2" w:rsidRPr="00F93C3A" w:rsidRDefault="00D15BA8" w:rsidP="007D7FDA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>
        <w:rPr>
          <w:rFonts w:ascii="Helvetica Neue" w:hAnsi="Helvetica Neue" w:cs="Helvetica Neue"/>
          <w:bCs/>
          <w:iCs/>
          <w:sz w:val="28"/>
          <w:szCs w:val="28"/>
          <w:lang w:val="en-US"/>
        </w:rPr>
        <w:t>* All work items completed on 14 Oct</w:t>
      </w:r>
    </w:p>
    <w:p w14:paraId="52213072" w14:textId="77777777" w:rsidR="004305D2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5E4C60FA" w14:textId="77777777" w:rsidR="004305D2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2589C96C" w14:textId="2BB39106" w:rsidR="009130C7" w:rsidRPr="00F93C3A" w:rsidRDefault="009130C7" w:rsidP="00BE6771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sectPr w:rsidR="009130C7" w:rsidRPr="00F93C3A" w:rsidSect="00CA62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맑은 고딕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556EE4B6"/>
    <w:lvl w:ilvl="0" w:tplc="9796F8EC">
      <w:start w:val="1"/>
      <w:numFmt w:val="decimal"/>
      <w:lvlText w:val="%1."/>
      <w:lvlJc w:val="left"/>
      <w:pPr>
        <w:ind w:left="720" w:hanging="360"/>
      </w:pPr>
      <w:rPr>
        <w:rFonts w:ascii="Helvetica Neue" w:eastAsiaTheme="minorEastAsia" w:hAnsi="Helvetica Neue" w:cs="Helvetica Neue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5FC3A95"/>
    <w:multiLevelType w:val="hybridMultilevel"/>
    <w:tmpl w:val="3A369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A73E12"/>
    <w:multiLevelType w:val="hybridMultilevel"/>
    <w:tmpl w:val="8F70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A45D7"/>
    <w:multiLevelType w:val="hybridMultilevel"/>
    <w:tmpl w:val="FAFC4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869EC"/>
    <w:multiLevelType w:val="hybridMultilevel"/>
    <w:tmpl w:val="707EF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26149"/>
    <w:multiLevelType w:val="hybridMultilevel"/>
    <w:tmpl w:val="FEA6C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45F5B"/>
    <w:multiLevelType w:val="hybridMultilevel"/>
    <w:tmpl w:val="7A16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4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71"/>
    <w:rsid w:val="002A0FF3"/>
    <w:rsid w:val="003B3F8F"/>
    <w:rsid w:val="004305D2"/>
    <w:rsid w:val="004F76FF"/>
    <w:rsid w:val="00592F91"/>
    <w:rsid w:val="006068EC"/>
    <w:rsid w:val="006F21BA"/>
    <w:rsid w:val="007D7FDA"/>
    <w:rsid w:val="009130C7"/>
    <w:rsid w:val="009A25A6"/>
    <w:rsid w:val="00AB1C43"/>
    <w:rsid w:val="00B17424"/>
    <w:rsid w:val="00BE6771"/>
    <w:rsid w:val="00C3472C"/>
    <w:rsid w:val="00CA625E"/>
    <w:rsid w:val="00D15BA8"/>
    <w:rsid w:val="00F9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81C39"/>
  <w14:defaultImageDpi w14:val="300"/>
  <w15:docId w15:val="{BAA44947-8EFB-4BA7-96FD-747BFFC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0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7F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Diamond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 Ammarr</dc:creator>
  <cp:keywords/>
  <dc:description/>
  <cp:lastModifiedBy>Ju Hun Lee</cp:lastModifiedBy>
  <cp:revision>10</cp:revision>
  <dcterms:created xsi:type="dcterms:W3CDTF">2016-10-13T19:15:00Z</dcterms:created>
  <dcterms:modified xsi:type="dcterms:W3CDTF">2016-10-16T05:21:00Z</dcterms:modified>
</cp:coreProperties>
</file>