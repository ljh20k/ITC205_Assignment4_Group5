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6AAD" w14:textId="4A61C40F" w:rsidR="004F76FF" w:rsidRPr="00522FFC" w:rsidRDefault="00522FFC" w:rsidP="00522FFC">
      <w:pPr>
        <w:pStyle w:val="Heading1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Team Meeting I</w:t>
      </w:r>
      <w:r w:rsidR="004F76FF" w:rsidRPr="00522FFC">
        <w:rPr>
          <w:b/>
          <w:sz w:val="40"/>
          <w:lang w:val="en-US"/>
        </w:rPr>
        <w:t>nformation</w:t>
      </w:r>
    </w:p>
    <w:p w14:paraId="7F2FA0D9" w14:textId="77777777" w:rsidR="0010656F" w:rsidRDefault="0010656F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4A747472" w14:textId="310596A0" w:rsidR="00BE6771" w:rsidRPr="00522FFC" w:rsidRDefault="0010656F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28"/>
          <w:lang w:val="en-US"/>
        </w:rPr>
      </w:pPr>
      <w:r w:rsidRPr="00522FFC">
        <w:rPr>
          <w:rFonts w:ascii="Helvetica Neue" w:hAnsi="Helvetica Neue" w:cs="Helvetica Neue"/>
          <w:b/>
          <w:bCs/>
          <w:sz w:val="32"/>
          <w:szCs w:val="28"/>
          <w:lang w:val="en-US"/>
        </w:rPr>
        <w:t>Meetings Record</w:t>
      </w:r>
      <w:r w:rsidR="00BE6771" w:rsidRPr="00522FFC">
        <w:rPr>
          <w:rFonts w:ascii="Helvetica Neue" w:hAnsi="Helvetica Neue" w:cs="Helvetica Neue"/>
          <w:b/>
          <w:bCs/>
          <w:sz w:val="32"/>
          <w:szCs w:val="28"/>
          <w:lang w:val="en-US"/>
        </w:rPr>
        <w:t>: </w:t>
      </w:r>
    </w:p>
    <w:p w14:paraId="69BB3F1A" w14:textId="77777777" w:rsidR="0010656F" w:rsidRPr="00F93C3A" w:rsidRDefault="0010656F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14:paraId="70A40E28" w14:textId="77777777" w:rsidR="00BE6771" w:rsidRPr="0010656F" w:rsidRDefault="00BE6771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r w:rsidRPr="0010656F">
        <w:rPr>
          <w:rFonts w:ascii="Helvetica Neue" w:hAnsi="Helvetica Neue" w:cs="Helvetica Neue"/>
          <w:b/>
          <w:bCs/>
          <w:sz w:val="28"/>
          <w:szCs w:val="28"/>
          <w:lang w:val="en-US"/>
        </w:rPr>
        <w:t>1. Face-to face meetings:</w:t>
      </w:r>
    </w:p>
    <w:p w14:paraId="60BFFF14" w14:textId="682DD0B6" w:rsidR="00BE6771" w:rsidRPr="00F93C3A" w:rsidRDefault="001874AC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6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sz w:val="28"/>
          <w:szCs w:val="28"/>
          <w:lang w:val="en-US"/>
        </w:rPr>
        <w:t>October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- 12:30pm to 3:30pm (</w:t>
      </w:r>
      <w:r>
        <w:rPr>
          <w:rFonts w:ascii="Helvetica Neue" w:hAnsi="Helvetica Neue" w:cs="Helvetica Neue"/>
          <w:sz w:val="28"/>
          <w:szCs w:val="28"/>
          <w:lang w:val="en-US"/>
        </w:rPr>
        <w:t xml:space="preserve">2 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>members present)</w:t>
      </w:r>
    </w:p>
    <w:p w14:paraId="547ACC74" w14:textId="6C606D0A" w:rsidR="00BE6771" w:rsidRDefault="001874AC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13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sz w:val="28"/>
          <w:szCs w:val="28"/>
          <w:lang w:val="en-US"/>
        </w:rPr>
        <w:t>October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- 12:30pm to 3:30pm (</w:t>
      </w:r>
      <w:r>
        <w:rPr>
          <w:rFonts w:ascii="Helvetica Neue" w:hAnsi="Helvetica Neue" w:cs="Helvetica Neue"/>
          <w:sz w:val="28"/>
          <w:szCs w:val="28"/>
          <w:lang w:val="en-US"/>
        </w:rPr>
        <w:t xml:space="preserve">2 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>members present)</w:t>
      </w:r>
    </w:p>
    <w:p w14:paraId="4A44007C" w14:textId="77777777" w:rsidR="001874AC" w:rsidRPr="00F93C3A" w:rsidRDefault="001874AC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</w:p>
    <w:p w14:paraId="06025EF4" w14:textId="56E7432B" w:rsidR="00BE6771" w:rsidRPr="0010656F" w:rsidRDefault="0010656F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color w:val="00B050"/>
          <w:sz w:val="28"/>
          <w:szCs w:val="28"/>
          <w:lang w:val="en-US"/>
        </w:rPr>
      </w:pPr>
      <w:r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>Total hours spent</w:t>
      </w:r>
      <w:r w:rsidR="00BE6771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 xml:space="preserve"> on face-to-face meetings: </w:t>
      </w:r>
      <w:r w:rsidR="001874AC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>6</w:t>
      </w:r>
      <w:r w:rsidR="00BE6771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 xml:space="preserve"> hours</w:t>
      </w:r>
    </w:p>
    <w:p w14:paraId="24015DD5" w14:textId="77777777" w:rsidR="00BE6771" w:rsidRPr="00F93C3A" w:rsidRDefault="00BE6771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14:paraId="7E5522EF" w14:textId="245F9641" w:rsidR="0010656F" w:rsidRPr="0010656F" w:rsidRDefault="00BE6771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  <w:r w:rsidRPr="0010656F">
        <w:rPr>
          <w:rFonts w:ascii="Helvetica Neue" w:hAnsi="Helvetica Neue" w:cs="Helvetica Neue"/>
          <w:b/>
          <w:bCs/>
          <w:sz w:val="28"/>
          <w:szCs w:val="28"/>
          <w:lang w:val="en-US"/>
        </w:rPr>
        <w:t>2. Online meetings:</w:t>
      </w:r>
    </w:p>
    <w:p w14:paraId="438F2E5C" w14:textId="209CAA3D" w:rsidR="00BE6771" w:rsidRPr="00F93C3A" w:rsidRDefault="001874AC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Thursday 13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sz w:val="28"/>
          <w:szCs w:val="28"/>
          <w:lang w:val="en-US"/>
        </w:rPr>
        <w:t>October – 14 October</w:t>
      </w:r>
      <w:r w:rsidR="0010656F">
        <w:rPr>
          <w:rFonts w:ascii="Helvetica Neue" w:hAnsi="Helvetica Neue" w:cs="Helvetica Neue"/>
          <w:sz w:val="28"/>
          <w:szCs w:val="28"/>
          <w:lang w:val="en-US"/>
        </w:rPr>
        <w:t xml:space="preserve"> (11pm-1</w:t>
      </w:r>
      <w:r>
        <w:rPr>
          <w:rFonts w:ascii="Helvetica Neue" w:hAnsi="Helvetica Neue" w:cs="Helvetica Neue"/>
          <w:sz w:val="28"/>
          <w:szCs w:val="28"/>
          <w:lang w:val="en-US"/>
        </w:rPr>
        <w:t>am)</w:t>
      </w:r>
    </w:p>
    <w:p w14:paraId="7AE40AAC" w14:textId="5230BFA6" w:rsidR="00BE6771" w:rsidRDefault="001874AC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Friday 14</w:t>
      </w:r>
      <w:r w:rsidR="00BE6771" w:rsidRPr="00F93C3A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sz w:val="28"/>
          <w:szCs w:val="28"/>
          <w:lang w:val="en-US"/>
        </w:rPr>
        <w:t>October</w:t>
      </w:r>
      <w:r w:rsidR="001F1475">
        <w:rPr>
          <w:rFonts w:ascii="Helvetica Neue" w:hAnsi="Helvetica Neue" w:cs="Helvetica Neue"/>
          <w:sz w:val="28"/>
          <w:szCs w:val="28"/>
          <w:lang w:val="en-US"/>
        </w:rPr>
        <w:t xml:space="preserve"> (1:30pm – 2:30pm, 10pm – 11pm)</w:t>
      </w:r>
      <w:bookmarkStart w:id="0" w:name="_GoBack"/>
      <w:bookmarkEnd w:id="0"/>
    </w:p>
    <w:p w14:paraId="23D57A3F" w14:textId="4FBF7C0E" w:rsidR="0010656F" w:rsidRDefault="0010656F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lang w:val="en-US"/>
        </w:rPr>
      </w:pPr>
    </w:p>
    <w:p w14:paraId="523E3289" w14:textId="7EBB98B9" w:rsidR="0010656F" w:rsidRPr="0010656F" w:rsidRDefault="0010656F" w:rsidP="0010656F">
      <w:pPr>
        <w:widowControl w:val="0"/>
        <w:autoSpaceDE w:val="0"/>
        <w:autoSpaceDN w:val="0"/>
        <w:adjustRightInd w:val="0"/>
        <w:ind w:left="-397" w:firstLine="720"/>
        <w:rPr>
          <w:rFonts w:ascii="Helvetica Neue" w:hAnsi="Helvetica Neue" w:cs="Helvetica Neue"/>
          <w:sz w:val="28"/>
          <w:szCs w:val="28"/>
          <w:u w:val="single"/>
          <w:lang w:val="en-US"/>
        </w:rPr>
      </w:pPr>
      <w:r w:rsidRPr="0010656F">
        <w:rPr>
          <w:rFonts w:ascii="Helvetica Neue" w:hAnsi="Helvetica Neue" w:cs="Helvetica Neue"/>
          <w:sz w:val="28"/>
          <w:szCs w:val="28"/>
          <w:u w:val="single"/>
          <w:lang w:val="en-US"/>
        </w:rPr>
        <w:t>* Meeting Tools: WhatsApp Messenger, Call</w:t>
      </w:r>
    </w:p>
    <w:p w14:paraId="68A37F1E" w14:textId="77777777" w:rsidR="0010656F" w:rsidRPr="00F93C3A" w:rsidRDefault="0010656F" w:rsidP="001065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14:paraId="197A5E20" w14:textId="050695A9" w:rsidR="00CA625E" w:rsidRPr="0010656F" w:rsidRDefault="0010656F" w:rsidP="0010656F">
      <w:pPr>
        <w:ind w:left="-397" w:firstLine="720"/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</w:pPr>
      <w:r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>T</w:t>
      </w:r>
      <w:r w:rsidR="00BE6771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>otal</w:t>
      </w:r>
      <w:r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 xml:space="preserve"> hours spent</w:t>
      </w:r>
      <w:r w:rsidR="00BE6771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 xml:space="preserve"> on online meetings: </w:t>
      </w:r>
      <w:r w:rsidR="001874AC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>4</w:t>
      </w:r>
      <w:r w:rsidR="00BE6771" w:rsidRPr="0010656F">
        <w:rPr>
          <w:rFonts w:ascii="Helvetica Neue" w:hAnsi="Helvetica Neue" w:cs="Helvetica Neue"/>
          <w:b/>
          <w:bCs/>
          <w:i/>
          <w:iCs/>
          <w:color w:val="00B050"/>
          <w:sz w:val="28"/>
          <w:szCs w:val="28"/>
          <w:lang w:val="en-US"/>
        </w:rPr>
        <w:t xml:space="preserve"> hours</w:t>
      </w:r>
    </w:p>
    <w:p w14:paraId="26B35269" w14:textId="77777777" w:rsidR="009130C7" w:rsidRPr="00F93C3A" w:rsidRDefault="009130C7" w:rsidP="00BE6771">
      <w:pP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</w:p>
    <w:p w14:paraId="486D5605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2589C96C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sectPr w:rsidR="009130C7" w:rsidRPr="00F93C3A" w:rsidSect="00CA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맑은 고딕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556EE4B6"/>
    <w:lvl w:ilvl="0" w:tplc="9796F8E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FC3A95"/>
    <w:multiLevelType w:val="hybridMultilevel"/>
    <w:tmpl w:val="3A3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3E12"/>
    <w:multiLevelType w:val="hybridMultilevel"/>
    <w:tmpl w:val="8F70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869EC"/>
    <w:multiLevelType w:val="hybridMultilevel"/>
    <w:tmpl w:val="707E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45F5B"/>
    <w:multiLevelType w:val="hybridMultilevel"/>
    <w:tmpl w:val="7A1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71"/>
    <w:rsid w:val="0010656F"/>
    <w:rsid w:val="001874AC"/>
    <w:rsid w:val="001C1E8B"/>
    <w:rsid w:val="001F1475"/>
    <w:rsid w:val="004F76FF"/>
    <w:rsid w:val="00522FFC"/>
    <w:rsid w:val="00592F91"/>
    <w:rsid w:val="006F21BA"/>
    <w:rsid w:val="009130C7"/>
    <w:rsid w:val="009A25A6"/>
    <w:rsid w:val="00AB1C43"/>
    <w:rsid w:val="00BE6771"/>
    <w:rsid w:val="00C3472C"/>
    <w:rsid w:val="00CA625E"/>
    <w:rsid w:val="00F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81C39"/>
  <w14:defaultImageDpi w14:val="300"/>
  <w15:docId w15:val="{2256517A-78D5-49D5-BA6B-E04121F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0844-6B39-4F42-9494-0620A753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Ammarr</dc:creator>
  <cp:keywords/>
  <dc:description/>
  <cp:lastModifiedBy>Ju Hun Lee</cp:lastModifiedBy>
  <cp:revision>6</cp:revision>
  <dcterms:created xsi:type="dcterms:W3CDTF">2016-10-13T19:16:00Z</dcterms:created>
  <dcterms:modified xsi:type="dcterms:W3CDTF">2016-10-13T19:34:00Z</dcterms:modified>
</cp:coreProperties>
</file>